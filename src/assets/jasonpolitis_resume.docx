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79" w:rsidRDefault="00566B66">
      <w:pPr>
        <w:pStyle w:val="Framecontents"/>
        <w:snapToGrid w:val="0"/>
        <w:spacing w:after="0" w:line="240" w:lineRule="auto"/>
        <w:jc w:val="center"/>
        <w:rPr>
          <w:rStyle w:val="Strong"/>
          <w:rFonts w:ascii="Garamond" w:eastAsia="HG Mincho Light J" w:hAnsi="Garamond"/>
          <w:sz w:val="32"/>
          <w:szCs w:val="32"/>
        </w:rPr>
      </w:pPr>
      <w:r>
        <w:rPr>
          <w:rStyle w:val="Strong"/>
          <w:rFonts w:ascii="Garamond" w:eastAsia="HG Mincho Light J" w:hAnsi="Garamond"/>
          <w:sz w:val="32"/>
          <w:szCs w:val="32"/>
        </w:rPr>
        <w:t>Jason Politis</w:t>
      </w:r>
    </w:p>
    <w:p w:rsidR="00572879" w:rsidRDefault="00566B66">
      <w:pPr>
        <w:pStyle w:val="Framecontents"/>
        <w:snapToGrid w:val="0"/>
        <w:spacing w:after="0" w:line="240" w:lineRule="auto"/>
        <w:jc w:val="center"/>
        <w:rPr>
          <w:rStyle w:val="Strong"/>
          <w:rFonts w:ascii="Garamond" w:eastAsia="HG Mincho Light J" w:hAnsi="Garamond"/>
          <w:b w:val="0"/>
          <w:szCs w:val="22"/>
        </w:rPr>
      </w:pPr>
      <w:r>
        <w:rPr>
          <w:rStyle w:val="Strong"/>
          <w:rFonts w:ascii="Garamond" w:eastAsia="HG Mincho Light J" w:hAnsi="Garamond"/>
          <w:b w:val="0"/>
          <w:szCs w:val="22"/>
        </w:rPr>
        <w:t>jasonpolitis.com</w:t>
      </w:r>
    </w:p>
    <w:p w:rsidR="00572879" w:rsidRDefault="00CA1005">
      <w:pPr>
        <w:pStyle w:val="Framecontents"/>
        <w:snapToGrid w:val="0"/>
        <w:spacing w:after="0" w:line="240" w:lineRule="auto"/>
        <w:jc w:val="center"/>
        <w:rPr>
          <w:rStyle w:val="Strong"/>
          <w:rFonts w:ascii="Garamond" w:eastAsia="HG Mincho Light J" w:hAnsi="Garamond"/>
          <w:b w:val="0"/>
        </w:rPr>
      </w:pPr>
      <w:hyperlink r:id="rId6" w:history="1">
        <w:r w:rsidR="00566B66">
          <w:rPr>
            <w:rStyle w:val="Strong"/>
            <w:rFonts w:ascii="Garamond" w:eastAsia="HG Mincho Light J" w:hAnsi="Garamond"/>
            <w:b w:val="0"/>
          </w:rPr>
          <w:t>jppolitis@gmail.com</w:t>
        </w:r>
      </w:hyperlink>
    </w:p>
    <w:p w:rsidR="00572879" w:rsidRDefault="00566B66">
      <w:pPr>
        <w:pStyle w:val="Framecontents"/>
        <w:pBdr>
          <w:bottom w:val="single" w:sz="6" w:space="4" w:color="auto"/>
        </w:pBdr>
        <w:snapToGrid w:val="0"/>
        <w:spacing w:after="0" w:line="240" w:lineRule="auto"/>
        <w:jc w:val="center"/>
        <w:rPr>
          <w:rStyle w:val="Strong"/>
          <w:rFonts w:ascii="Garamond" w:eastAsia="HG Mincho Light J" w:hAnsi="Garamond"/>
          <w:b w:val="0"/>
        </w:rPr>
      </w:pPr>
      <w:r>
        <w:rPr>
          <w:rStyle w:val="Strong"/>
          <w:rFonts w:ascii="Garamond" w:eastAsia="HG Mincho Light J" w:hAnsi="Garamond"/>
          <w:b w:val="0"/>
        </w:rPr>
        <w:t>727-919-4009</w:t>
      </w:r>
    </w:p>
    <w:p w:rsidR="00572879" w:rsidRDefault="00572879">
      <w:pPr>
        <w:spacing w:line="240" w:lineRule="auto"/>
        <w:jc w:val="center"/>
        <w:rPr>
          <w:rFonts w:ascii="Garamond" w:hAnsi="Garamond"/>
          <w:b/>
          <w:szCs w:val="24"/>
        </w:rPr>
      </w:pPr>
    </w:p>
    <w:p w:rsidR="00572879" w:rsidRDefault="00566B66">
      <w:pPr>
        <w:spacing w:line="240" w:lineRule="auto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Cs w:val="24"/>
        </w:rPr>
        <w:t>WHO I AM</w:t>
      </w:r>
    </w:p>
    <w:p w:rsidR="00572879" w:rsidRDefault="00566B66">
      <w:pPr>
        <w:spacing w:line="240" w:lineRule="auto"/>
        <w:rPr>
          <w:rFonts w:ascii="Garamond" w:hAnsi="Garamond"/>
          <w:b/>
          <w:sz w:val="22"/>
          <w:szCs w:val="22"/>
        </w:rPr>
        <w:sectPr w:rsidR="00572879">
          <w:footnotePr>
            <w:pos w:val="beneathText"/>
          </w:footnotePr>
          <w:pgSz w:w="12240" w:h="15840"/>
          <w:pgMar w:top="423" w:right="1498" w:bottom="392" w:left="1440" w:header="720" w:footer="720" w:gutter="0"/>
          <w:cols w:space="720"/>
          <w:docGrid w:linePitch="360"/>
        </w:sectPr>
      </w:pPr>
      <w:r>
        <w:rPr>
          <w:rFonts w:ascii="Garamond" w:hAnsi="Garamond"/>
          <w:sz w:val="22"/>
          <w:szCs w:val="22"/>
        </w:rPr>
        <w:t>Passionate &amp; creative UI/UX developer that’s easy and fun to work with. Brings a unique and fresh perspective with a strong will to think outside the box. Curiosity driven to seek a better way to get things done and improve existing processes and code.</w:t>
      </w:r>
    </w:p>
    <w:p w:rsidR="00572879" w:rsidRDefault="00572879">
      <w:pPr>
        <w:spacing w:line="240" w:lineRule="auto"/>
        <w:jc w:val="both"/>
        <w:rPr>
          <w:rFonts w:ascii="Garamond" w:hAnsi="Garamond"/>
          <w:b/>
          <w:sz w:val="22"/>
          <w:szCs w:val="22"/>
        </w:rPr>
      </w:pPr>
    </w:p>
    <w:p w:rsidR="00572879" w:rsidRDefault="00566B66">
      <w:pPr>
        <w:spacing w:line="240" w:lineRule="auto"/>
        <w:jc w:val="center"/>
        <w:rPr>
          <w:rFonts w:ascii="Garamond" w:hAnsi="Garamond"/>
          <w:sz w:val="22"/>
          <w:szCs w:val="22"/>
        </w:rPr>
        <w:sectPr w:rsidR="00572879">
          <w:footnotePr>
            <w:pos w:val="beneathText"/>
          </w:footnotePr>
          <w:type w:val="continuous"/>
          <w:pgSz w:w="12240" w:h="15840"/>
          <w:pgMar w:top="423" w:right="1498" w:bottom="392" w:left="1440" w:header="720" w:footer="720" w:gutter="0"/>
          <w:cols w:space="425"/>
          <w:docGrid w:linePitch="360"/>
        </w:sectPr>
      </w:pPr>
      <w:r>
        <w:rPr>
          <w:rFonts w:ascii="Garamond" w:hAnsi="Garamond"/>
          <w:b/>
          <w:szCs w:val="24"/>
        </w:rPr>
        <w:t>TECHNICAL SKILLS</w:t>
      </w:r>
    </w:p>
    <w:p w:rsidR="00572879" w:rsidRDefault="00566B66">
      <w:pPr>
        <w:pStyle w:val="ListParagraph1"/>
        <w:numPr>
          <w:ilvl w:val="0"/>
          <w:numId w:val="1"/>
        </w:numPr>
        <w:tabs>
          <w:tab w:val="left" w:pos="420"/>
        </w:tabs>
        <w:spacing w:line="240" w:lineRule="auto"/>
        <w:rPr>
          <w:rFonts w:ascii="Garamond" w:hAnsi="Garamond"/>
        </w:rPr>
      </w:pPr>
      <w:r>
        <w:rPr>
          <w:rFonts w:ascii="Garamond" w:hAnsi="Garamond"/>
          <w:b/>
          <w:bCs/>
          <w:sz w:val="22"/>
          <w:szCs w:val="22"/>
        </w:rPr>
        <w:t xml:space="preserve">Languages </w:t>
      </w:r>
      <w:r w:rsidR="0073237A">
        <w:rPr>
          <w:rFonts w:ascii="Garamond" w:hAnsi="Garamond"/>
          <w:sz w:val="22"/>
          <w:szCs w:val="22"/>
        </w:rPr>
        <w:t>- C#, C++, JavaScript, j</w:t>
      </w:r>
      <w:r>
        <w:rPr>
          <w:rFonts w:ascii="Garamond" w:hAnsi="Garamond"/>
          <w:sz w:val="22"/>
          <w:szCs w:val="22"/>
        </w:rPr>
        <w:t>Query, HTML, ASP .Net, SQL, PL/SQL, NoSQL</w:t>
      </w:r>
    </w:p>
    <w:p w:rsidR="00572879" w:rsidRPr="00B605DD" w:rsidRDefault="00566B66">
      <w:pPr>
        <w:pStyle w:val="ListParagraph1"/>
        <w:numPr>
          <w:ilvl w:val="0"/>
          <w:numId w:val="1"/>
        </w:numPr>
        <w:tabs>
          <w:tab w:val="left" w:pos="420"/>
        </w:tabs>
        <w:spacing w:line="240" w:lineRule="auto"/>
        <w:rPr>
          <w:rFonts w:ascii="Garamond" w:hAnsi="Garamond"/>
        </w:rPr>
      </w:pPr>
      <w:r>
        <w:rPr>
          <w:rFonts w:ascii="Garamond" w:hAnsi="Garamond"/>
          <w:b/>
          <w:bCs/>
          <w:sz w:val="22"/>
          <w:szCs w:val="22"/>
        </w:rPr>
        <w:t xml:space="preserve">Frameworks </w:t>
      </w:r>
      <w:r>
        <w:rPr>
          <w:rFonts w:ascii="Garamond" w:hAnsi="Garamond"/>
          <w:sz w:val="22"/>
          <w:szCs w:val="22"/>
        </w:rPr>
        <w:t xml:space="preserve">- .Net, MVC, Angular 1 &amp; 2, </w:t>
      </w:r>
      <w:proofErr w:type="spellStart"/>
      <w:r>
        <w:rPr>
          <w:rFonts w:ascii="Garamond" w:hAnsi="Garamond"/>
          <w:sz w:val="22"/>
          <w:szCs w:val="22"/>
        </w:rPr>
        <w:t>ExpressJS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NodeJS</w:t>
      </w:r>
      <w:proofErr w:type="spellEnd"/>
      <w:r w:rsidR="00B605DD">
        <w:rPr>
          <w:rFonts w:ascii="Garamond" w:hAnsi="Garamond"/>
          <w:sz w:val="22"/>
          <w:szCs w:val="22"/>
        </w:rPr>
        <w:t xml:space="preserve">, </w:t>
      </w:r>
      <w:proofErr w:type="spellStart"/>
      <w:r w:rsidR="00B605DD">
        <w:rPr>
          <w:rFonts w:ascii="Garamond" w:hAnsi="Garamond"/>
          <w:sz w:val="22"/>
          <w:szCs w:val="22"/>
        </w:rPr>
        <w:t>Jasmine</w:t>
      </w:r>
      <w:r w:rsidR="0073237A">
        <w:rPr>
          <w:rFonts w:ascii="Garamond" w:hAnsi="Garamond"/>
          <w:sz w:val="22"/>
          <w:szCs w:val="22"/>
        </w:rPr>
        <w:t>JS</w:t>
      </w:r>
      <w:proofErr w:type="spellEnd"/>
    </w:p>
    <w:p w:rsidR="00B605DD" w:rsidRDefault="00B605DD">
      <w:pPr>
        <w:pStyle w:val="ListParagraph1"/>
        <w:numPr>
          <w:ilvl w:val="0"/>
          <w:numId w:val="1"/>
        </w:numPr>
        <w:tabs>
          <w:tab w:val="left" w:pos="420"/>
        </w:tabs>
        <w:spacing w:line="240" w:lineRule="auto"/>
        <w:rPr>
          <w:rFonts w:ascii="Garamond" w:hAnsi="Garamond"/>
        </w:rPr>
      </w:pPr>
      <w:r>
        <w:rPr>
          <w:rFonts w:ascii="Garamond" w:hAnsi="Garamond"/>
          <w:b/>
          <w:bCs/>
          <w:sz w:val="22"/>
          <w:szCs w:val="22"/>
        </w:rPr>
        <w:t>Cloud/Hosting Services</w:t>
      </w:r>
      <w:r w:rsidRPr="00B605DD">
        <w:rPr>
          <w:rFonts w:ascii="Garamond" w:hAnsi="Garamond"/>
        </w:rPr>
        <w:t>: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Linode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Namecheap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GoDaddy</w:t>
      </w:r>
      <w:proofErr w:type="spellEnd"/>
    </w:p>
    <w:p w:rsidR="00572879" w:rsidRDefault="00566B66">
      <w:pPr>
        <w:pStyle w:val="ListParagraph1"/>
        <w:numPr>
          <w:ilvl w:val="0"/>
          <w:numId w:val="1"/>
        </w:numPr>
        <w:tabs>
          <w:tab w:val="left" w:pos="420"/>
        </w:tabs>
        <w:spacing w:line="240" w:lineRule="auto"/>
        <w:rPr>
          <w:rFonts w:ascii="Garamond" w:hAnsi="Garamond"/>
        </w:rPr>
      </w:pPr>
      <w:r>
        <w:rPr>
          <w:rFonts w:ascii="Garamond" w:hAnsi="Garamond"/>
          <w:b/>
          <w:bCs/>
          <w:sz w:val="22"/>
          <w:szCs w:val="22"/>
        </w:rPr>
        <w:t xml:space="preserve">Databases </w:t>
      </w:r>
      <w:r>
        <w:rPr>
          <w:rFonts w:ascii="Garamond" w:hAnsi="Garamond"/>
          <w:sz w:val="22"/>
          <w:szCs w:val="22"/>
        </w:rPr>
        <w:t xml:space="preserve">- MS SQL, Oracle, MongoDB, </w:t>
      </w:r>
      <w:proofErr w:type="spellStart"/>
      <w:r>
        <w:rPr>
          <w:rFonts w:ascii="Garamond" w:hAnsi="Garamond"/>
          <w:sz w:val="22"/>
          <w:szCs w:val="22"/>
        </w:rPr>
        <w:t>MySql</w:t>
      </w:r>
      <w:proofErr w:type="spellEnd"/>
    </w:p>
    <w:p w:rsidR="00B605DD" w:rsidRPr="00B605DD" w:rsidRDefault="00566B66" w:rsidP="00B605DD">
      <w:pPr>
        <w:pStyle w:val="ListParagraph1"/>
        <w:numPr>
          <w:ilvl w:val="0"/>
          <w:numId w:val="1"/>
        </w:numPr>
        <w:tabs>
          <w:tab w:val="left" w:pos="420"/>
        </w:tabs>
        <w:spacing w:line="240" w:lineRule="auto"/>
        <w:rPr>
          <w:rFonts w:ascii="Garamond" w:hAnsi="Garamond"/>
        </w:rPr>
      </w:pPr>
      <w:r>
        <w:rPr>
          <w:rFonts w:ascii="Garamond" w:hAnsi="Garamond"/>
          <w:b/>
          <w:bCs/>
          <w:sz w:val="22"/>
          <w:szCs w:val="22"/>
        </w:rPr>
        <w:t xml:space="preserve">Tools </w:t>
      </w:r>
      <w:r>
        <w:rPr>
          <w:rFonts w:ascii="Garamond" w:hAnsi="Garamond"/>
          <w:sz w:val="22"/>
          <w:szCs w:val="22"/>
        </w:rPr>
        <w:t>- Visual Studio</w:t>
      </w:r>
      <w:r w:rsidR="00B605DD">
        <w:rPr>
          <w:rFonts w:ascii="Garamond" w:hAnsi="Garamond"/>
          <w:sz w:val="22"/>
          <w:szCs w:val="22"/>
        </w:rPr>
        <w:t>, VS Code, Angular CLI</w:t>
      </w:r>
      <w:r>
        <w:rPr>
          <w:rFonts w:ascii="Garamond" w:hAnsi="Garamond"/>
          <w:sz w:val="22"/>
          <w:szCs w:val="22"/>
        </w:rPr>
        <w:t>, TFS,</w:t>
      </w:r>
      <w:r w:rsidR="00B605DD">
        <w:rPr>
          <w:rFonts w:ascii="Garamond" w:hAnsi="Garamond"/>
          <w:sz w:val="22"/>
          <w:szCs w:val="22"/>
        </w:rPr>
        <w:t xml:space="preserve"> SVN, </w:t>
      </w:r>
      <w:proofErr w:type="spellStart"/>
      <w:r w:rsidR="00B605DD">
        <w:rPr>
          <w:rFonts w:ascii="Garamond" w:hAnsi="Garamond"/>
          <w:sz w:val="22"/>
          <w:szCs w:val="22"/>
        </w:rPr>
        <w:t>Git</w:t>
      </w:r>
      <w:proofErr w:type="spellEnd"/>
      <w:r w:rsidR="00B605DD">
        <w:rPr>
          <w:rFonts w:ascii="Garamond" w:hAnsi="Garamond"/>
          <w:sz w:val="22"/>
          <w:szCs w:val="22"/>
        </w:rPr>
        <w:t xml:space="preserve">, </w:t>
      </w:r>
      <w:proofErr w:type="spellStart"/>
      <w:r w:rsidR="00B605DD">
        <w:rPr>
          <w:rFonts w:ascii="Garamond" w:hAnsi="Garamond"/>
          <w:sz w:val="22"/>
          <w:szCs w:val="22"/>
        </w:rPr>
        <w:t>NuGet</w:t>
      </w:r>
      <w:proofErr w:type="spellEnd"/>
      <w:r w:rsidR="00B605DD">
        <w:rPr>
          <w:rFonts w:ascii="Garamond" w:hAnsi="Garamond"/>
          <w:sz w:val="22"/>
          <w:szCs w:val="22"/>
        </w:rPr>
        <w:t xml:space="preserve">, </w:t>
      </w:r>
      <w:proofErr w:type="spellStart"/>
      <w:r w:rsidR="00B605DD">
        <w:rPr>
          <w:rFonts w:ascii="Garamond" w:hAnsi="Garamond"/>
          <w:sz w:val="22"/>
          <w:szCs w:val="22"/>
        </w:rPr>
        <w:t>NUnit</w:t>
      </w:r>
      <w:proofErr w:type="spellEnd"/>
      <w:r w:rsidR="00B605DD">
        <w:rPr>
          <w:rFonts w:ascii="Garamond" w:hAnsi="Garamond"/>
          <w:sz w:val="22"/>
          <w:szCs w:val="22"/>
        </w:rPr>
        <w:t xml:space="preserve">, </w:t>
      </w:r>
      <w:proofErr w:type="spellStart"/>
      <w:r w:rsidR="00B605DD">
        <w:rPr>
          <w:rFonts w:ascii="Garamond" w:hAnsi="Garamond"/>
          <w:sz w:val="22"/>
          <w:szCs w:val="22"/>
        </w:rPr>
        <w:t>PostMan</w:t>
      </w:r>
      <w:proofErr w:type="spellEnd"/>
      <w:r w:rsidR="00B605DD">
        <w:rPr>
          <w:rFonts w:ascii="Garamond" w:hAnsi="Garamond"/>
          <w:sz w:val="22"/>
          <w:szCs w:val="22"/>
        </w:rPr>
        <w:t>, SSRS</w:t>
      </w:r>
    </w:p>
    <w:p w:rsidR="00B605DD" w:rsidRPr="00B605DD" w:rsidRDefault="00B605DD" w:rsidP="00B605DD">
      <w:pPr>
        <w:pStyle w:val="ListParagraph1"/>
        <w:tabs>
          <w:tab w:val="left" w:pos="420"/>
        </w:tabs>
        <w:spacing w:line="240" w:lineRule="auto"/>
        <w:ind w:left="780"/>
        <w:rPr>
          <w:rFonts w:ascii="Garamond" w:hAnsi="Garamond"/>
        </w:rPr>
        <w:sectPr w:rsidR="00B605DD" w:rsidRPr="00B605DD">
          <w:footnotePr>
            <w:pos w:val="beneathText"/>
          </w:footnotePr>
          <w:type w:val="continuous"/>
          <w:pgSz w:w="12240" w:h="15840"/>
          <w:pgMar w:top="423" w:right="1498" w:bottom="392" w:left="1440" w:header="720" w:footer="720" w:gutter="0"/>
          <w:cols w:num="2" w:space="425"/>
          <w:docGrid w:linePitch="360"/>
        </w:sectPr>
      </w:pPr>
    </w:p>
    <w:p w:rsidR="00572879" w:rsidRDefault="00572879">
      <w:pPr>
        <w:spacing w:line="240" w:lineRule="auto"/>
        <w:rPr>
          <w:rFonts w:ascii="Garamond" w:hAnsi="Garamond"/>
          <w:b/>
          <w:sz w:val="22"/>
          <w:szCs w:val="22"/>
        </w:rPr>
      </w:pPr>
    </w:p>
    <w:p w:rsidR="00572879" w:rsidRDefault="00566B66">
      <w:pPr>
        <w:spacing w:line="360" w:lineRule="auto"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4"/>
        </w:rPr>
        <w:t>PROFESSIONAL EXPERIENCE</w:t>
      </w:r>
      <w:r>
        <w:rPr>
          <w:rFonts w:ascii="Garamond" w:hAnsi="Garamond"/>
          <w:b/>
          <w:sz w:val="22"/>
          <w:szCs w:val="22"/>
        </w:rPr>
        <w:t xml:space="preserve"> </w:t>
      </w:r>
    </w:p>
    <w:p w:rsidR="00572879" w:rsidRDefault="00566B66">
      <w:pPr>
        <w:spacing w:line="24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Software </w:t>
      </w:r>
      <w:proofErr w:type="gramStart"/>
      <w:r>
        <w:rPr>
          <w:rFonts w:ascii="Garamond" w:hAnsi="Garamond"/>
          <w:b/>
          <w:bCs/>
          <w:sz w:val="22"/>
          <w:szCs w:val="22"/>
        </w:rPr>
        <w:t xml:space="preserve">Engineer </w:t>
      </w:r>
      <w:r w:rsidRPr="00CA1005">
        <w:rPr>
          <w:rFonts w:ascii="Garamond" w:hAnsi="Garamond"/>
          <w:bCs/>
          <w:sz w:val="22"/>
          <w:szCs w:val="22"/>
        </w:rPr>
        <w:t>:</w:t>
      </w:r>
      <w:proofErr w:type="gramEnd"/>
      <w:r w:rsidRPr="00CA1005">
        <w:rPr>
          <w:rFonts w:ascii="Garamond" w:hAnsi="Garamond"/>
          <w:bCs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DataLink</w:t>
      </w:r>
      <w:proofErr w:type="spellEnd"/>
      <w:r>
        <w:rPr>
          <w:rFonts w:ascii="Garamond" w:hAnsi="Garamond"/>
          <w:sz w:val="22"/>
          <w:szCs w:val="22"/>
        </w:rPr>
        <w:t xml:space="preserve"> LLC, Tampa, FL </w:t>
      </w:r>
      <w:r>
        <w:rPr>
          <w:rFonts w:ascii="Garamond" w:hAnsi="Garamond"/>
          <w:sz w:val="22"/>
          <w:szCs w:val="22"/>
        </w:rPr>
        <w:tab/>
        <w:t xml:space="preserve">       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2/2016 to Current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 in an </w:t>
      </w:r>
      <w:proofErr w:type="gramStart"/>
      <w:r>
        <w:rPr>
          <w:rFonts w:ascii="Garamond" w:hAnsi="Garamond"/>
          <w:bCs/>
          <w:sz w:val="22"/>
          <w:szCs w:val="22"/>
        </w:rPr>
        <w:t>Agile</w:t>
      </w:r>
      <w:proofErr w:type="gramEnd"/>
      <w:r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environment with proper SCRUM methodologies. 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 and maintain web based ERM applications using Angular 1 &amp; 2.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Migrate code base from Angular 1 to Angular 2.</w:t>
      </w:r>
    </w:p>
    <w:p w:rsidR="00B605DD" w:rsidRPr="00B605DD" w:rsidRDefault="00F26459" w:rsidP="00B605DD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Utilize</w:t>
      </w:r>
      <w:r w:rsidR="00B605DD">
        <w:rPr>
          <w:rFonts w:ascii="Garamond" w:hAnsi="Garamond"/>
          <w:sz w:val="22"/>
          <w:szCs w:val="22"/>
        </w:rPr>
        <w:t xml:space="preserve"> test driven development </w:t>
      </w:r>
      <w:r w:rsidR="0073237A">
        <w:rPr>
          <w:rFonts w:ascii="Garamond" w:hAnsi="Garamond"/>
          <w:sz w:val="22"/>
          <w:szCs w:val="22"/>
        </w:rPr>
        <w:t>with Jasmine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Participate in sprint reviews, to help develop our team’s process for better efficiency.</w:t>
      </w:r>
    </w:p>
    <w:p w:rsidR="00572879" w:rsidRDefault="00566B66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  <w:t>Technical Environments:</w:t>
      </w:r>
    </w:p>
    <w:p w:rsidR="00572879" w:rsidRDefault="00566B66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JavaScript, Visual Studio 2015, TFS 2015, AngularJS 1 &amp; 2, </w:t>
      </w:r>
      <w:proofErr w:type="spellStart"/>
      <w:r>
        <w:rPr>
          <w:rFonts w:ascii="Garamond" w:hAnsi="Garamond"/>
          <w:sz w:val="22"/>
          <w:szCs w:val="22"/>
        </w:rPr>
        <w:t>PostMan</w:t>
      </w:r>
      <w:proofErr w:type="spellEnd"/>
      <w:r w:rsidR="00B605DD">
        <w:rPr>
          <w:rFonts w:ascii="Garamond" w:hAnsi="Garamond"/>
          <w:sz w:val="22"/>
          <w:szCs w:val="22"/>
        </w:rPr>
        <w:t>, SSRS, Jasmine</w:t>
      </w:r>
    </w:p>
    <w:p w:rsidR="00572879" w:rsidRDefault="00572879">
      <w:pPr>
        <w:spacing w:line="360" w:lineRule="auto"/>
        <w:jc w:val="center"/>
        <w:rPr>
          <w:rFonts w:ascii="Garamond" w:hAnsi="Garamond"/>
          <w:b/>
          <w:sz w:val="22"/>
          <w:szCs w:val="22"/>
        </w:rPr>
      </w:pPr>
    </w:p>
    <w:p w:rsidR="00572879" w:rsidRDefault="00566B66">
      <w:pPr>
        <w:spacing w:line="24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Sr. C# Application </w:t>
      </w:r>
      <w:proofErr w:type="gramStart"/>
      <w:r>
        <w:rPr>
          <w:rFonts w:ascii="Garamond" w:hAnsi="Garamond"/>
          <w:b/>
          <w:bCs/>
          <w:sz w:val="22"/>
          <w:szCs w:val="22"/>
        </w:rPr>
        <w:t xml:space="preserve">Developer </w:t>
      </w:r>
      <w:r w:rsidRPr="00CA1005">
        <w:rPr>
          <w:rFonts w:ascii="Garamond" w:hAnsi="Garamond"/>
          <w:bCs/>
          <w:sz w:val="22"/>
          <w:szCs w:val="22"/>
        </w:rPr>
        <w:t>:</w:t>
      </w:r>
      <w:proofErr w:type="gramEnd"/>
      <w:r w:rsidRPr="00CA1005">
        <w:rPr>
          <w:rFonts w:ascii="Garamond" w:hAnsi="Garamond"/>
          <w:bCs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 xml:space="preserve"> USF HII(4 Corner Resources), Tampa, FL </w:t>
      </w:r>
      <w:r>
        <w:rPr>
          <w:rFonts w:ascii="Garamond" w:hAnsi="Garamond"/>
          <w:sz w:val="22"/>
          <w:szCs w:val="22"/>
        </w:rPr>
        <w:tab/>
        <w:t xml:space="preserve">          9/2015 to 2/2016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in an </w:t>
      </w:r>
      <w:proofErr w:type="gramStart"/>
      <w:r>
        <w:rPr>
          <w:rFonts w:ascii="Garamond" w:hAnsi="Garamond"/>
          <w:bCs/>
          <w:sz w:val="22"/>
          <w:szCs w:val="22"/>
        </w:rPr>
        <w:t>Agile</w:t>
      </w:r>
      <w:proofErr w:type="gramEnd"/>
      <w:r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environment with daily stand-ups and Kanban methodologies.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Designed, developed, and maintaine</w:t>
      </w:r>
      <w:bookmarkStart w:id="0" w:name="_GoBack"/>
      <w:bookmarkEnd w:id="0"/>
      <w:r>
        <w:rPr>
          <w:rFonts w:ascii="Garamond" w:hAnsi="Garamond"/>
          <w:sz w:val="22"/>
          <w:szCs w:val="22"/>
        </w:rPr>
        <w:t xml:space="preserve">d ASP .Net </w:t>
      </w:r>
      <w:proofErr w:type="spellStart"/>
      <w:r>
        <w:rPr>
          <w:rFonts w:ascii="Garamond" w:hAnsi="Garamond"/>
          <w:sz w:val="22"/>
          <w:szCs w:val="22"/>
        </w:rPr>
        <w:t>webforms</w:t>
      </w:r>
      <w:proofErr w:type="spellEnd"/>
      <w:r>
        <w:rPr>
          <w:rFonts w:ascii="Garamond" w:hAnsi="Garamond"/>
          <w:sz w:val="22"/>
          <w:szCs w:val="22"/>
        </w:rPr>
        <w:t xml:space="preserve"> as requested by the CRAs.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Met with CRAs to clarify functional requirements and design ideas.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Re-factored code to create smooth and seamless UI experiences, avoiding unnecessary </w:t>
      </w:r>
      <w:proofErr w:type="spellStart"/>
      <w:r>
        <w:rPr>
          <w:rFonts w:ascii="Garamond" w:hAnsi="Garamond"/>
          <w:sz w:val="22"/>
          <w:szCs w:val="22"/>
        </w:rPr>
        <w:t>postbacks</w:t>
      </w:r>
      <w:proofErr w:type="spellEnd"/>
      <w:r>
        <w:rPr>
          <w:rFonts w:ascii="Garamond" w:hAnsi="Garamond"/>
          <w:sz w:val="22"/>
          <w:szCs w:val="22"/>
        </w:rPr>
        <w:t>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and maintained JQuery libraries and Angular 1 applications</w:t>
      </w:r>
    </w:p>
    <w:p w:rsidR="00572879" w:rsidRDefault="00566B66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  <w:t>Technical Environments:</w:t>
      </w:r>
    </w:p>
    <w:p w:rsidR="00572879" w:rsidRDefault="00566B66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C#, ASP .Net, JavaScript, JQuery, LINQ, Oracle, Visual Studio 2010, 2012, 2015, TFS 2012, </w:t>
      </w:r>
      <w:proofErr w:type="spellStart"/>
      <w:r>
        <w:rPr>
          <w:rFonts w:ascii="Garamond" w:hAnsi="Garamond"/>
          <w:sz w:val="22"/>
          <w:szCs w:val="22"/>
        </w:rPr>
        <w:t>NuGet</w:t>
      </w:r>
      <w:proofErr w:type="spellEnd"/>
      <w:r>
        <w:rPr>
          <w:rFonts w:ascii="Garamond" w:hAnsi="Garamond"/>
          <w:sz w:val="22"/>
          <w:szCs w:val="22"/>
        </w:rPr>
        <w:t>, AngularJS 1.X, MVC 4, HPQC ALM</w:t>
      </w:r>
    </w:p>
    <w:p w:rsidR="00572879" w:rsidRDefault="00572879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sz w:val="22"/>
          <w:szCs w:val="22"/>
        </w:rPr>
      </w:pPr>
    </w:p>
    <w:p w:rsidR="00572879" w:rsidRDefault="00566B66">
      <w:pPr>
        <w:spacing w:line="24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Software </w:t>
      </w:r>
      <w:proofErr w:type="gramStart"/>
      <w:r>
        <w:rPr>
          <w:rFonts w:ascii="Garamond" w:hAnsi="Garamond"/>
          <w:b/>
          <w:bCs/>
          <w:sz w:val="22"/>
          <w:szCs w:val="22"/>
        </w:rPr>
        <w:t>Engineer</w:t>
      </w:r>
      <w:r>
        <w:rPr>
          <w:rFonts w:ascii="Garamond" w:hAnsi="Garamond"/>
          <w:sz w:val="22"/>
          <w:szCs w:val="22"/>
        </w:rPr>
        <w:t xml:space="preserve"> :</w:t>
      </w:r>
      <w:proofErr w:type="gramEnd"/>
      <w:r>
        <w:rPr>
          <w:rFonts w:ascii="Garamond" w:hAnsi="Garamond"/>
          <w:sz w:val="22"/>
          <w:szCs w:val="22"/>
        </w:rPr>
        <w:t xml:space="preserve">: </w:t>
      </w:r>
      <w:proofErr w:type="spellStart"/>
      <w:r>
        <w:rPr>
          <w:rFonts w:ascii="Garamond" w:hAnsi="Garamond"/>
          <w:sz w:val="22"/>
          <w:szCs w:val="22"/>
        </w:rPr>
        <w:t>Nextech</w:t>
      </w:r>
      <w:proofErr w:type="spellEnd"/>
      <w:r>
        <w:rPr>
          <w:rFonts w:ascii="Garamond" w:hAnsi="Garamond"/>
          <w:sz w:val="22"/>
          <w:szCs w:val="22"/>
        </w:rPr>
        <w:t xml:space="preserve"> Systems, Inc., Tampa, FL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1/2015 to 9/2015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and maintained proprietary C++, AngularJS, and MVC software for special practices.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Worked closely with clients in identifying bugs and creating solutions.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Reviewed code for adherence to coding standards, debugging, and efficiency.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and maintained C# </w:t>
      </w:r>
      <w:proofErr w:type="spellStart"/>
      <w:proofErr w:type="gramStart"/>
      <w:r>
        <w:rPr>
          <w:rFonts w:ascii="Garamond" w:hAnsi="Garamond"/>
          <w:sz w:val="22"/>
          <w:szCs w:val="22"/>
        </w:rPr>
        <w:t>api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and creation of </w:t>
      </w:r>
      <w:proofErr w:type="spellStart"/>
      <w:r>
        <w:rPr>
          <w:rFonts w:ascii="Garamond" w:hAnsi="Garamond"/>
          <w:sz w:val="22"/>
          <w:szCs w:val="22"/>
        </w:rPr>
        <w:t>Nunit</w:t>
      </w:r>
      <w:proofErr w:type="spellEnd"/>
      <w:r>
        <w:rPr>
          <w:rFonts w:ascii="Garamond" w:hAnsi="Garamond"/>
          <w:sz w:val="22"/>
          <w:szCs w:val="22"/>
        </w:rPr>
        <w:t xml:space="preserve"> tests.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Worked with QA team to identify, test, and debug new features and escalated issues.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Joined in team review and team testing</w:t>
      </w:r>
    </w:p>
    <w:p w:rsidR="00572879" w:rsidRDefault="00566B66">
      <w:pPr>
        <w:pStyle w:val="ListParagraph1"/>
        <w:numPr>
          <w:ilvl w:val="1"/>
          <w:numId w:val="2"/>
        </w:numPr>
        <w:tabs>
          <w:tab w:val="left" w:pos="420"/>
        </w:tabs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in an </w:t>
      </w:r>
      <w:proofErr w:type="gramStart"/>
      <w:r>
        <w:rPr>
          <w:rFonts w:ascii="Garamond" w:hAnsi="Garamond"/>
          <w:sz w:val="22"/>
          <w:szCs w:val="22"/>
        </w:rPr>
        <w:t>Agile</w:t>
      </w:r>
      <w:proofErr w:type="gramEnd"/>
      <w:r>
        <w:rPr>
          <w:rFonts w:ascii="Garamond" w:hAnsi="Garamond"/>
          <w:sz w:val="22"/>
          <w:szCs w:val="22"/>
        </w:rPr>
        <w:t xml:space="preserve"> environment, with daily scrums and 2 week sprint goals.</w:t>
      </w:r>
    </w:p>
    <w:p w:rsidR="00572879" w:rsidRDefault="00566B66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ab/>
        <w:t>Technical Environments:</w:t>
      </w:r>
    </w:p>
    <w:p w:rsidR="00572879" w:rsidRDefault="00566B66">
      <w:pPr>
        <w:pStyle w:val="ListParagraph1"/>
        <w:tabs>
          <w:tab w:val="left" w:pos="420"/>
        </w:tabs>
        <w:spacing w:line="240" w:lineRule="auto"/>
        <w:ind w:left="4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C++, C#, .Net 3.5, </w:t>
      </w:r>
      <w:proofErr w:type="spellStart"/>
      <w:r>
        <w:rPr>
          <w:rFonts w:ascii="Garamond" w:hAnsi="Garamond"/>
          <w:sz w:val="22"/>
          <w:szCs w:val="22"/>
        </w:rPr>
        <w:t>Nunit</w:t>
      </w:r>
      <w:proofErr w:type="spellEnd"/>
      <w:r>
        <w:rPr>
          <w:rFonts w:ascii="Garamond" w:hAnsi="Garamond"/>
          <w:sz w:val="22"/>
          <w:szCs w:val="22"/>
        </w:rPr>
        <w:t>, LINQ, MS SQL, Visual Studio 2015, SVN/</w:t>
      </w:r>
      <w:proofErr w:type="spellStart"/>
      <w:r>
        <w:rPr>
          <w:rFonts w:ascii="Garamond" w:hAnsi="Garamond"/>
          <w:sz w:val="22"/>
          <w:szCs w:val="22"/>
        </w:rPr>
        <w:t>TortoiseSVN</w:t>
      </w:r>
      <w:proofErr w:type="spellEnd"/>
      <w:r>
        <w:rPr>
          <w:rFonts w:ascii="Garamond" w:hAnsi="Garamond"/>
          <w:sz w:val="22"/>
          <w:szCs w:val="22"/>
        </w:rPr>
        <w:t>, HTML, AngularJS, MVC</w:t>
      </w:r>
    </w:p>
    <w:p w:rsidR="00572879" w:rsidRDefault="00572879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</w:p>
    <w:p w:rsidR="00572879" w:rsidRDefault="00566B66">
      <w:pPr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Technical Business </w:t>
      </w:r>
      <w:proofErr w:type="gramStart"/>
      <w:r>
        <w:rPr>
          <w:rFonts w:ascii="Garamond" w:hAnsi="Garamond"/>
          <w:b/>
          <w:bCs/>
          <w:sz w:val="22"/>
          <w:szCs w:val="22"/>
        </w:rPr>
        <w:t xml:space="preserve">Analyst </w:t>
      </w:r>
      <w:r>
        <w:rPr>
          <w:rFonts w:ascii="Garamond" w:hAnsi="Garamond"/>
          <w:sz w:val="22"/>
          <w:szCs w:val="22"/>
        </w:rPr>
        <w:t>:</w:t>
      </w:r>
      <w:proofErr w:type="gramEnd"/>
      <w:r>
        <w:rPr>
          <w:rFonts w:ascii="Garamond" w:hAnsi="Garamond"/>
          <w:sz w:val="22"/>
          <w:szCs w:val="22"/>
        </w:rPr>
        <w:t xml:space="preserve">: </w:t>
      </w:r>
      <w:proofErr w:type="spellStart"/>
      <w:r>
        <w:rPr>
          <w:rFonts w:ascii="Garamond" w:hAnsi="Garamond"/>
          <w:sz w:val="22"/>
          <w:szCs w:val="22"/>
        </w:rPr>
        <w:t>Wellcare</w:t>
      </w:r>
      <w:proofErr w:type="spellEnd"/>
      <w:r>
        <w:rPr>
          <w:rFonts w:ascii="Garamond" w:hAnsi="Garamond"/>
          <w:sz w:val="22"/>
          <w:szCs w:val="22"/>
        </w:rPr>
        <w:t xml:space="preserve"> Health Plans, Tampa, FL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3/2010 to 1/2015</w:t>
      </w:r>
    </w:p>
    <w:p w:rsidR="00572879" w:rsidRDefault="00566B66">
      <w:pPr>
        <w:pStyle w:val="ListParagraph1"/>
        <w:numPr>
          <w:ilvl w:val="0"/>
          <w:numId w:val="3"/>
        </w:numPr>
        <w:spacing w:line="240" w:lineRule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Developed SAS applications to analyze and identify data for projects.</w:t>
      </w:r>
    </w:p>
    <w:p w:rsidR="00572879" w:rsidRDefault="00566B66">
      <w:pPr>
        <w:pStyle w:val="ListParagraph1"/>
        <w:numPr>
          <w:ilvl w:val="0"/>
          <w:numId w:val="3"/>
        </w:numPr>
        <w:spacing w:line="240" w:lineRule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Generated template </w:t>
      </w:r>
      <w:proofErr w:type="spellStart"/>
      <w:r>
        <w:rPr>
          <w:rFonts w:ascii="Garamond" w:hAnsi="Garamond" w:cs="Garamond"/>
          <w:sz w:val="22"/>
          <w:szCs w:val="22"/>
        </w:rPr>
        <w:t>sql</w:t>
      </w:r>
      <w:proofErr w:type="spellEnd"/>
      <w:r>
        <w:rPr>
          <w:rFonts w:ascii="Garamond" w:hAnsi="Garamond" w:cs="Garamond"/>
          <w:sz w:val="22"/>
          <w:szCs w:val="22"/>
        </w:rPr>
        <w:t xml:space="preserve"> code used in many of the applications created by our team.</w:t>
      </w:r>
    </w:p>
    <w:p w:rsidR="00572879" w:rsidRDefault="00566B66">
      <w:pPr>
        <w:pStyle w:val="ListParagraph1"/>
        <w:numPr>
          <w:ilvl w:val="0"/>
          <w:numId w:val="3"/>
        </w:numPr>
        <w:spacing w:line="240" w:lineRule="auto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Architected and developed C# .Net </w:t>
      </w:r>
      <w:proofErr w:type="spellStart"/>
      <w:r>
        <w:rPr>
          <w:rFonts w:ascii="Garamond" w:hAnsi="Garamond" w:cs="Garamond"/>
          <w:sz w:val="22"/>
          <w:szCs w:val="22"/>
        </w:rPr>
        <w:t>WinForm</w:t>
      </w:r>
      <w:proofErr w:type="spellEnd"/>
      <w:r>
        <w:rPr>
          <w:rFonts w:ascii="Garamond" w:hAnsi="Garamond" w:cs="Garamond"/>
          <w:sz w:val="22"/>
          <w:szCs w:val="22"/>
        </w:rPr>
        <w:t xml:space="preserve"> UI applications and </w:t>
      </w:r>
      <w:proofErr w:type="spellStart"/>
      <w:r>
        <w:rPr>
          <w:rFonts w:ascii="Garamond" w:hAnsi="Garamond" w:cs="Garamond"/>
          <w:sz w:val="22"/>
          <w:szCs w:val="22"/>
        </w:rPr>
        <w:t>dlls</w:t>
      </w:r>
      <w:proofErr w:type="spellEnd"/>
      <w:r>
        <w:rPr>
          <w:rFonts w:ascii="Garamond" w:hAnsi="Garamond" w:cs="Garamond"/>
          <w:sz w:val="22"/>
          <w:szCs w:val="22"/>
        </w:rPr>
        <w:t xml:space="preserve"> that:</w:t>
      </w:r>
    </w:p>
    <w:p w:rsidR="00572879" w:rsidRDefault="00566B66">
      <w:pPr>
        <w:pStyle w:val="ListParagraph1"/>
        <w:numPr>
          <w:ilvl w:val="1"/>
          <w:numId w:val="3"/>
        </w:numPr>
        <w:spacing w:line="240" w:lineRule="auto"/>
        <w:rPr>
          <w:rFonts w:ascii="Garamond" w:hAnsi="Garamond" w:cs="Garamond"/>
          <w:sz w:val="22"/>
          <w:szCs w:val="22"/>
        </w:rPr>
      </w:pPr>
      <w:proofErr w:type="gramStart"/>
      <w:r>
        <w:rPr>
          <w:rFonts w:ascii="Garamond" w:hAnsi="Garamond" w:cs="Garamond"/>
          <w:sz w:val="22"/>
          <w:szCs w:val="22"/>
        </w:rPr>
        <w:t>validated</w:t>
      </w:r>
      <w:proofErr w:type="gramEnd"/>
      <w:r>
        <w:rPr>
          <w:rFonts w:ascii="Garamond" w:hAnsi="Garamond" w:cs="Garamond"/>
          <w:sz w:val="22"/>
          <w:szCs w:val="22"/>
        </w:rPr>
        <w:t xml:space="preserve"> large quantities of addresses using web services and USPS algorithms.</w:t>
      </w:r>
    </w:p>
    <w:p w:rsidR="00572879" w:rsidRDefault="00566B66">
      <w:pPr>
        <w:pStyle w:val="ListParagraph1"/>
        <w:numPr>
          <w:ilvl w:val="1"/>
          <w:numId w:val="3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 w:cs="Garamond"/>
          <w:sz w:val="22"/>
          <w:szCs w:val="22"/>
        </w:rPr>
        <w:t>audited</w:t>
      </w:r>
      <w:proofErr w:type="gramEnd"/>
      <w:r>
        <w:rPr>
          <w:rFonts w:ascii="Garamond" w:hAnsi="Garamond" w:cs="Garamond"/>
          <w:sz w:val="22"/>
          <w:szCs w:val="22"/>
        </w:rPr>
        <w:t xml:space="preserve"> claims and memb</w:t>
      </w:r>
      <w:r>
        <w:rPr>
          <w:rFonts w:ascii="Garamond" w:hAnsi="Garamond"/>
          <w:sz w:val="22"/>
          <w:szCs w:val="22"/>
        </w:rPr>
        <w:t>erships, lowering error rates by 90%.</w:t>
      </w:r>
    </w:p>
    <w:p w:rsidR="00572879" w:rsidRDefault="00566B66">
      <w:pPr>
        <w:pStyle w:val="ListParagraph1"/>
        <w:numPr>
          <w:ilvl w:val="1"/>
          <w:numId w:val="3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adjudicated</w:t>
      </w:r>
      <w:proofErr w:type="gramEnd"/>
      <w:r>
        <w:rPr>
          <w:rFonts w:ascii="Garamond" w:hAnsi="Garamond"/>
          <w:sz w:val="22"/>
          <w:szCs w:val="22"/>
        </w:rPr>
        <w:t xml:space="preserve"> claims and memberships, saving ¾ of a million dollars in resources per year.</w:t>
      </w:r>
    </w:p>
    <w:p w:rsidR="00572879" w:rsidRDefault="00566B66">
      <w:pPr>
        <w:pStyle w:val="ListParagraph1"/>
        <w:numPr>
          <w:ilvl w:val="1"/>
          <w:numId w:val="3"/>
        </w:numPr>
        <w:tabs>
          <w:tab w:val="left" w:pos="420"/>
        </w:tabs>
        <w:spacing w:line="240" w:lineRule="auto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used</w:t>
      </w:r>
      <w:proofErr w:type="gramEnd"/>
      <w:r>
        <w:rPr>
          <w:rFonts w:ascii="Garamond" w:hAnsi="Garamond"/>
          <w:sz w:val="22"/>
          <w:szCs w:val="22"/>
        </w:rPr>
        <w:t xml:space="preserve"> large data files from state agencies </w:t>
      </w:r>
      <w:r w:rsidR="0073237A">
        <w:rPr>
          <w:rFonts w:ascii="Garamond" w:hAnsi="Garamond"/>
          <w:sz w:val="22"/>
          <w:szCs w:val="22"/>
        </w:rPr>
        <w:t>to generate</w:t>
      </w:r>
      <w:r>
        <w:rPr>
          <w:rFonts w:ascii="Garamond" w:hAnsi="Garamond"/>
          <w:sz w:val="22"/>
          <w:szCs w:val="22"/>
        </w:rPr>
        <w:t xml:space="preserve"> providers with a high degree of accuracy and speed.</w:t>
      </w:r>
    </w:p>
    <w:p w:rsidR="00572879" w:rsidRDefault="00566B66">
      <w:pPr>
        <w:pStyle w:val="ListParagraph1"/>
        <w:numPr>
          <w:ilvl w:val="1"/>
          <w:numId w:val="3"/>
        </w:numPr>
        <w:tabs>
          <w:tab w:val="left" w:pos="420"/>
        </w:tabs>
        <w:spacing w:line="360" w:lineRule="auto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auto</w:t>
      </w:r>
      <w:proofErr w:type="gramEnd"/>
      <w:r>
        <w:rPr>
          <w:rFonts w:ascii="Garamond" w:hAnsi="Garamond"/>
          <w:sz w:val="22"/>
          <w:szCs w:val="22"/>
        </w:rPr>
        <w:t xml:space="preserve"> generated X12 formatted claims with randomized data points for load testing servers.</w:t>
      </w:r>
    </w:p>
    <w:p w:rsidR="00572879" w:rsidRDefault="00566B66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>Technical Environments:</w:t>
      </w:r>
    </w:p>
    <w:p w:rsidR="00572879" w:rsidRDefault="00566B66">
      <w:pPr>
        <w:pStyle w:val="ListParagraph1"/>
        <w:tabs>
          <w:tab w:val="left" w:pos="420"/>
        </w:tabs>
        <w:spacing w:line="240" w:lineRule="auto"/>
        <w:ind w:left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C#, .Net 3.5, LINQ, MS SQL, Oracle, </w:t>
      </w:r>
      <w:proofErr w:type="spellStart"/>
      <w:r>
        <w:rPr>
          <w:rFonts w:ascii="Garamond" w:hAnsi="Garamond"/>
          <w:sz w:val="22"/>
          <w:szCs w:val="22"/>
        </w:rPr>
        <w:t>MySql</w:t>
      </w:r>
      <w:proofErr w:type="spellEnd"/>
      <w:r>
        <w:rPr>
          <w:rFonts w:ascii="Garamond" w:hAnsi="Garamond"/>
          <w:sz w:val="22"/>
          <w:szCs w:val="22"/>
        </w:rPr>
        <w:t>, WinForms, Visual Studio 2010, TFS 2012, HPQC ALM</w:t>
      </w:r>
    </w:p>
    <w:p w:rsidR="00572879" w:rsidRDefault="00572879">
      <w:pPr>
        <w:widowControl w:val="0"/>
        <w:tabs>
          <w:tab w:val="left" w:pos="11480"/>
        </w:tabs>
        <w:spacing w:line="240" w:lineRule="auto"/>
        <w:jc w:val="both"/>
        <w:rPr>
          <w:rFonts w:ascii="Garamond" w:hAnsi="Garamond"/>
          <w:b/>
          <w:sz w:val="22"/>
          <w:szCs w:val="22"/>
        </w:rPr>
      </w:pPr>
    </w:p>
    <w:p w:rsidR="00572879" w:rsidRDefault="00566B66">
      <w:pPr>
        <w:widowControl w:val="0"/>
        <w:tabs>
          <w:tab w:val="left" w:pos="11480"/>
        </w:tabs>
        <w:spacing w:line="240" w:lineRule="auto"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4"/>
        </w:rPr>
        <w:t>EDUCATION</w:t>
      </w:r>
    </w:p>
    <w:p w:rsidR="00572879" w:rsidRDefault="00566B66">
      <w:pPr>
        <w:pStyle w:val="ListParagraph1"/>
        <w:numPr>
          <w:ilvl w:val="0"/>
          <w:numId w:val="3"/>
        </w:numPr>
        <w:spacing w:line="240" w:lineRule="auto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Bachelor of Science in Computer Science, University of South Florida, Tampa, FL 8/05</w:t>
      </w:r>
    </w:p>
    <w:p w:rsidR="00572879" w:rsidRDefault="00566B66">
      <w:pPr>
        <w:pStyle w:val="ListParagraph1"/>
        <w:numPr>
          <w:ilvl w:val="0"/>
          <w:numId w:val="3"/>
        </w:numPr>
        <w:spacing w:line="240" w:lineRule="auto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Associate of Arts, Pasco-Hernando Community College, New Port Richey, FL 5/01</w:t>
      </w:r>
    </w:p>
    <w:sectPr w:rsidR="00572879">
      <w:footnotePr>
        <w:pos w:val="beneathText"/>
      </w:footnotePr>
      <w:type w:val="continuous"/>
      <w:pgSz w:w="12240" w:h="15840"/>
      <w:pgMar w:top="423" w:right="1498" w:bottom="3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 AMT">
    <w:altName w:val="Microsoft Sans Serif"/>
    <w:charset w:val="00"/>
    <w:family w:val="swiss"/>
    <w:pitch w:val="default"/>
    <w:sig w:usb0="00000000" w:usb1="00000000" w:usb2="00000008" w:usb3="00000000" w:csb0="000000FF" w:csb1="00000000"/>
  </w:font>
  <w:font w:name="HG Mincho Light J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tar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WPS Special 3" w:hAnsi="WPS Special 3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hanging="420"/>
      </w:pPr>
      <w:rPr>
        <w:rFonts w:ascii="WPS Special 3" w:hAnsi="WPS Special 3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80" w:hanging="360"/>
      </w:pPr>
      <w:rPr>
        <w:rFonts w:ascii="WPS Special 3" w:hAnsi="WPS Special 3" w:hint="default"/>
      </w:rPr>
    </w:lvl>
    <w:lvl w:ilvl="1">
      <w:start w:val="1"/>
      <w:numFmt w:val="bullet"/>
      <w:lvlRestart w:val="0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220" w:hanging="360"/>
      </w:pPr>
      <w:rPr>
        <w:rFonts w:ascii="WPS Special 1" w:hAnsi="WPS Special 1" w:hint="default"/>
      </w:rPr>
    </w:lvl>
    <w:lvl w:ilvl="3">
      <w:start w:val="1"/>
      <w:numFmt w:val="bullet"/>
      <w:lvlRestart w:val="0"/>
      <w:lvlText w:val=""/>
      <w:lvlJc w:val="left"/>
      <w:pPr>
        <w:ind w:left="2940" w:hanging="360"/>
      </w:pPr>
      <w:rPr>
        <w:rFonts w:ascii="WPS Special 3" w:hAnsi="WPS Special 3" w:hint="default"/>
      </w:rPr>
    </w:lvl>
    <w:lvl w:ilvl="4">
      <w:start w:val="1"/>
      <w:numFmt w:val="bullet"/>
      <w:lvlRestart w:val="0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80" w:hanging="360"/>
      </w:pPr>
      <w:rPr>
        <w:rFonts w:ascii="WPS Special 1" w:hAnsi="WPS Special 1" w:hint="default"/>
      </w:rPr>
    </w:lvl>
    <w:lvl w:ilvl="6">
      <w:start w:val="1"/>
      <w:numFmt w:val="bullet"/>
      <w:lvlRestart w:val="0"/>
      <w:lvlText w:val=""/>
      <w:lvlJc w:val="left"/>
      <w:pPr>
        <w:ind w:left="5100" w:hanging="360"/>
      </w:pPr>
      <w:rPr>
        <w:rFonts w:ascii="WPS Special 3" w:hAnsi="WPS Special 3" w:hint="default"/>
      </w:rPr>
    </w:lvl>
    <w:lvl w:ilvl="7">
      <w:start w:val="1"/>
      <w:numFmt w:val="bullet"/>
      <w:lvlRestart w:val="0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540" w:hanging="360"/>
      </w:pPr>
      <w:rPr>
        <w:rFonts w:ascii="WPS Special 1" w:hAnsi="WPS Special 1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0"/>
  <w:drawingGridVerticalSpacing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beneathText"/>
  </w:foot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172A27"/>
    <w:rsid w:val="00172A27"/>
    <w:rsid w:val="001C1999"/>
    <w:rsid w:val="001E2B14"/>
    <w:rsid w:val="001F3F5E"/>
    <w:rsid w:val="002A7917"/>
    <w:rsid w:val="002F5E66"/>
    <w:rsid w:val="00394CEC"/>
    <w:rsid w:val="003A09AA"/>
    <w:rsid w:val="003F05B7"/>
    <w:rsid w:val="00405496"/>
    <w:rsid w:val="004147BA"/>
    <w:rsid w:val="00493240"/>
    <w:rsid w:val="005271F1"/>
    <w:rsid w:val="00566B66"/>
    <w:rsid w:val="00572879"/>
    <w:rsid w:val="00655558"/>
    <w:rsid w:val="00672217"/>
    <w:rsid w:val="006C68D1"/>
    <w:rsid w:val="006F64D6"/>
    <w:rsid w:val="0073237A"/>
    <w:rsid w:val="008C0685"/>
    <w:rsid w:val="009479FA"/>
    <w:rsid w:val="00990AD8"/>
    <w:rsid w:val="009E510B"/>
    <w:rsid w:val="00A530BA"/>
    <w:rsid w:val="00AC496C"/>
    <w:rsid w:val="00B1241D"/>
    <w:rsid w:val="00B26640"/>
    <w:rsid w:val="00B46416"/>
    <w:rsid w:val="00B605DD"/>
    <w:rsid w:val="00B75D8C"/>
    <w:rsid w:val="00B81431"/>
    <w:rsid w:val="00BA129C"/>
    <w:rsid w:val="00BA1A98"/>
    <w:rsid w:val="00BF352C"/>
    <w:rsid w:val="00C251B1"/>
    <w:rsid w:val="00C81E7D"/>
    <w:rsid w:val="00C82E4D"/>
    <w:rsid w:val="00C87AB2"/>
    <w:rsid w:val="00CA1005"/>
    <w:rsid w:val="00CA5C7E"/>
    <w:rsid w:val="00D610A4"/>
    <w:rsid w:val="00DC45FA"/>
    <w:rsid w:val="00DF7F0C"/>
    <w:rsid w:val="00F26459"/>
    <w:rsid w:val="00F45596"/>
    <w:rsid w:val="00F67A27"/>
    <w:rsid w:val="068E1ED7"/>
    <w:rsid w:val="278D5B62"/>
    <w:rsid w:val="562B0222"/>
    <w:rsid w:val="70C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A24C93D-4C90-4336-B73A-3CDF007D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Courier" w:eastAsia="Times New Roman" w:hAnsi="Courier"/>
      <w:sz w:val="24"/>
      <w:lang w:eastAsia="ar-SA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20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Times New Roman" w:hAnsi="Times New Roman" w:cs="Tahoma"/>
      <w:i/>
      <w:iCs/>
      <w:szCs w:val="24"/>
    </w:rPr>
  </w:style>
  <w:style w:type="paragraph" w:styleId="List">
    <w:name w:val="List"/>
    <w:basedOn w:val="BodyText"/>
    <w:qFormat/>
    <w:rPr>
      <w:rFonts w:cs="Tahoma"/>
    </w:rPr>
  </w:style>
  <w:style w:type="character" w:styleId="Hyperlink">
    <w:name w:val="Hyperlink"/>
    <w:qFormat/>
    <w:rPr>
      <w:rFonts w:ascii="Times New Roman" w:eastAsia="Times New Roman" w:hAnsi="Times New Roman" w:cs="Times New Roman"/>
      <w:color w:val="000080"/>
      <w:u w:val="single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customStyle="1" w:styleId="Framecontents">
    <w:name w:val="Frame contents"/>
    <w:basedOn w:val="BodyText"/>
    <w:qFormat/>
    <w:pPr>
      <w:widowControl w:val="0"/>
      <w:ind w:left="15"/>
    </w:pPr>
    <w:rPr>
      <w:rFonts w:ascii="Albany AMT" w:eastAsia="HG Mincho Light J" w:hAnsi="Albany AMT"/>
      <w:color w:val="000000"/>
      <w:sz w:val="22"/>
      <w:szCs w:val="24"/>
    </w:rPr>
  </w:style>
  <w:style w:type="paragraph" w:customStyle="1" w:styleId="ListParagraph1">
    <w:name w:val="List Paragraph1"/>
    <w:basedOn w:val="Normal"/>
    <w:qFormat/>
    <w:pPr>
      <w:ind w:left="720"/>
    </w:pPr>
    <w:rPr>
      <w:rFonts w:ascii="Times New Roman" w:hAnsi="Times New Roman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Tahom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character" w:customStyle="1" w:styleId="WW-DefaultParagraphFont">
    <w:name w:val="WW-Default Paragraph Font"/>
    <w:qFormat/>
    <w:rPr>
      <w:rFonts w:ascii="Times New Roman" w:eastAsia="Times New Roman" w:hAnsi="Times New Roman" w:cs="Times New Roman"/>
    </w:rPr>
  </w:style>
  <w:style w:type="character" w:customStyle="1" w:styleId="WW-Absatz-Standardschriftart111">
    <w:name w:val="WW-Absatz-Standardschriftart111"/>
    <w:rPr>
      <w:rFonts w:ascii="Times New Roman" w:eastAsia="Times New Roman" w:hAnsi="Times New Roman" w:cs="Times New Roman"/>
    </w:rPr>
  </w:style>
  <w:style w:type="character" w:customStyle="1" w:styleId="WW8Num2z0">
    <w:name w:val="WW8Num2z0"/>
    <w:qFormat/>
    <w:rPr>
      <w:rFonts w:ascii="Symbol" w:eastAsia="Times New Roman" w:hAnsi="Symbol" w:cs="Times New Roman"/>
    </w:rPr>
  </w:style>
  <w:style w:type="character" w:customStyle="1" w:styleId="WW8Num7z2">
    <w:name w:val="WW8Num7z2"/>
    <w:qFormat/>
    <w:rPr>
      <w:rFonts w:ascii="Wingdings" w:eastAsia="Times New Roman" w:hAnsi="Wingdings" w:cs="Times New Roman"/>
    </w:rPr>
  </w:style>
  <w:style w:type="character" w:customStyle="1" w:styleId="WW-Absatz-Standardschriftart1111">
    <w:name w:val="WW-Absatz-Standardschriftart1111"/>
    <w:qFormat/>
    <w:rPr>
      <w:rFonts w:ascii="Times New Roman" w:eastAsia="Times New Roman" w:hAnsi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-Absatz-Standardschriftart11">
    <w:name w:val="WW-Absatz-Standardschriftart11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qFormat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qFormat/>
    <w:rPr>
      <w:rFonts w:ascii="Times New Roman" w:eastAsia="Times New Roman" w:hAnsi="Times New Roman" w:cs="Times New Roman"/>
    </w:rPr>
  </w:style>
  <w:style w:type="character" w:customStyle="1" w:styleId="WW8Num8z2">
    <w:name w:val="WW8Num8z2"/>
    <w:rPr>
      <w:rFonts w:ascii="Wingdings" w:eastAsia="Times New Roman" w:hAnsi="Wingdings" w:cs="Times New Roman"/>
    </w:rPr>
  </w:style>
  <w:style w:type="character" w:customStyle="1" w:styleId="WW8Num1z0">
    <w:name w:val="WW8Num1z0"/>
    <w:qFormat/>
    <w:rPr>
      <w:rFonts w:ascii="Wingdings" w:eastAsia="Times New Roman" w:hAnsi="Wingdings" w:cs="StarSymbol"/>
      <w:sz w:val="18"/>
      <w:szCs w:val="18"/>
    </w:rPr>
  </w:style>
  <w:style w:type="character" w:customStyle="1" w:styleId="WW8Num6z2">
    <w:name w:val="WW8Num6z2"/>
    <w:qFormat/>
    <w:rPr>
      <w:rFonts w:ascii="Wingdings" w:eastAsia="Times New Roman" w:hAnsi="Wingdings" w:cs="Times New Roman"/>
    </w:rPr>
  </w:style>
  <w:style w:type="character" w:customStyle="1" w:styleId="WW8Num4z0">
    <w:name w:val="WW8Num4z0"/>
    <w:qFormat/>
    <w:rPr>
      <w:rFonts w:ascii="Symbol" w:eastAsia="Times New Roman" w:hAnsi="Symbol" w:cs="Times New Roman"/>
    </w:rPr>
  </w:style>
  <w:style w:type="character" w:customStyle="1" w:styleId="WW8Num6z1">
    <w:name w:val="WW8Num6z1"/>
    <w:qFormat/>
    <w:rPr>
      <w:rFonts w:ascii="Courier New" w:eastAsia="Times New Roman" w:hAnsi="Courier New" w:cs="Courier New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7z0">
    <w:name w:val="WW8Num7z0"/>
    <w:qFormat/>
    <w:rPr>
      <w:rFonts w:ascii="Symbol" w:eastAsia="Times New Roman" w:hAnsi="Symbol" w:cs="Times New Roman"/>
    </w:rPr>
  </w:style>
  <w:style w:type="character" w:customStyle="1" w:styleId="WW8Num6z0">
    <w:name w:val="WW8Num6z0"/>
    <w:qFormat/>
    <w:rPr>
      <w:rFonts w:ascii="Symbol" w:eastAsia="Times New Roman" w:hAnsi="Symbol" w:cs="Times New Roman"/>
    </w:rPr>
  </w:style>
  <w:style w:type="character" w:customStyle="1" w:styleId="WW8Num1z2">
    <w:name w:val="WW8Num1z2"/>
    <w:qFormat/>
    <w:rPr>
      <w:rFonts w:ascii="StarSymbol" w:eastAsia="Times New Roman" w:hAnsi="StarSymbol" w:cs="StarSymbol"/>
      <w:sz w:val="18"/>
      <w:szCs w:val="18"/>
    </w:rPr>
  </w:style>
  <w:style w:type="character" w:customStyle="1" w:styleId="WW-Absatz-Standardschriftart1">
    <w:name w:val="WW-Absatz-Standardschriftart1"/>
    <w:qFormat/>
    <w:rPr>
      <w:rFonts w:ascii="Times New Roman" w:eastAsia="Times New Roman" w:hAnsi="Times New Roman" w:cs="Times New Roman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8z0">
    <w:name w:val="WW8Num8z0"/>
    <w:qFormat/>
    <w:rPr>
      <w:rFonts w:ascii="Symbol" w:eastAsia="Times New Roman" w:hAnsi="Symbol" w:cs="Times New Roman"/>
    </w:rPr>
  </w:style>
  <w:style w:type="character" w:customStyle="1" w:styleId="WW8Num1z1">
    <w:name w:val="WW8Num1z1"/>
    <w:qFormat/>
    <w:rPr>
      <w:rFonts w:ascii="Wingdings 2" w:eastAsia="Times New Roman" w:hAnsi="Wingdings 2" w:cs="StarSymbol"/>
      <w:sz w:val="18"/>
      <w:szCs w:val="18"/>
    </w:rPr>
  </w:style>
  <w:style w:type="character" w:customStyle="1" w:styleId="WW8Num3z0">
    <w:name w:val="WW8Num3z0"/>
    <w:qFormat/>
    <w:rPr>
      <w:rFonts w:ascii="Symbol" w:eastAsia="Times New Roman" w:hAnsi="Symbol" w:cs="Times New Roman"/>
    </w:rPr>
  </w:style>
  <w:style w:type="character" w:customStyle="1" w:styleId="WW8Num7z1">
    <w:name w:val="WW8Num7z1"/>
    <w:qFormat/>
    <w:rPr>
      <w:rFonts w:ascii="Courier New" w:eastAsia="Times New Roman" w:hAnsi="Courier New" w:cs="Courier New"/>
    </w:rPr>
  </w:style>
  <w:style w:type="character" w:customStyle="1" w:styleId="DefaultParagraphFont1">
    <w:name w:val="Default Paragraph Font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ppoliti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Politis</vt:lpstr>
    </vt:vector>
  </TitlesOfParts>
  <Company>WellCare HMO</Company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Politis</dc:title>
  <dc:creator>Politis, Jason</dc:creator>
  <cp:lastModifiedBy>Jason Politis</cp:lastModifiedBy>
  <cp:revision>4</cp:revision>
  <cp:lastPrinted>2014-08-13T14:57:00Z</cp:lastPrinted>
  <dcterms:created xsi:type="dcterms:W3CDTF">2017-03-01T00:17:00Z</dcterms:created>
  <dcterms:modified xsi:type="dcterms:W3CDTF">2017-03-24T12:54:00Z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